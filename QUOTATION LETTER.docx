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6B52" w14:textId="77777777" w:rsidR="002F4CAB" w:rsidRDefault="002F4CAB" w:rsidP="00B96B4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C2340BD" wp14:editId="6F7787C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</wp:posOffset>
                </wp:positionV>
                <wp:extent cx="7813040" cy="10049510"/>
                <wp:effectExtent l="19050" t="57150" r="17780" b="5207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3040" cy="10049510"/>
                          <a:chOff x="0" y="0"/>
                          <a:chExt cx="7785630" cy="1006304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780020" cy="1031240"/>
                            <a:chOff x="0" y="-2950"/>
                            <a:chExt cx="7780020" cy="10316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-2950"/>
                              <a:ext cx="77724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636520" y="0"/>
                              <a:ext cx="5143500" cy="1028700"/>
                            </a:xfrm>
                            <a:custGeom>
                              <a:avLst/>
                              <a:gdLst>
                                <a:gd name="connsiteX0" fmla="*/ 0 w 4000500"/>
                                <a:gd name="connsiteY0" fmla="*/ 0 h 800100"/>
                                <a:gd name="connsiteX1" fmla="*/ 4000500 w 4000500"/>
                                <a:gd name="connsiteY1" fmla="*/ 0 h 800100"/>
                                <a:gd name="connsiteX2" fmla="*/ 4000500 w 4000500"/>
                                <a:gd name="connsiteY2" fmla="*/ 800100 h 800100"/>
                                <a:gd name="connsiteX3" fmla="*/ 0 w 4000500"/>
                                <a:gd name="connsiteY3" fmla="*/ 800100 h 800100"/>
                                <a:gd name="connsiteX4" fmla="*/ 0 w 4000500"/>
                                <a:gd name="connsiteY4" fmla="*/ 0 h 800100"/>
                                <a:gd name="connsiteX0" fmla="*/ 0 w 4000500"/>
                                <a:gd name="connsiteY0" fmla="*/ 0 h 800100"/>
                                <a:gd name="connsiteX1" fmla="*/ 4000500 w 4000500"/>
                                <a:gd name="connsiteY1" fmla="*/ 0 h 800100"/>
                                <a:gd name="connsiteX2" fmla="*/ 4000500 w 4000500"/>
                                <a:gd name="connsiteY2" fmla="*/ 800100 h 800100"/>
                                <a:gd name="connsiteX3" fmla="*/ 792480 w 4000500"/>
                                <a:gd name="connsiteY3" fmla="*/ 800100 h 800100"/>
                                <a:gd name="connsiteX4" fmla="*/ 0 w 4000500"/>
                                <a:gd name="connsiteY4" fmla="*/ 0 h 800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00500" h="800100">
                                  <a:moveTo>
                                    <a:pt x="0" y="0"/>
                                  </a:moveTo>
                                  <a:lnTo>
                                    <a:pt x="4000500" y="0"/>
                                  </a:lnTo>
                                  <a:lnTo>
                                    <a:pt x="4000500" y="800100"/>
                                  </a:lnTo>
                                  <a:lnTo>
                                    <a:pt x="792480" y="800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10800000">
                            <a:off x="5610" y="9031804"/>
                            <a:ext cx="7780020" cy="1031240"/>
                            <a:chOff x="0" y="-2950"/>
                            <a:chExt cx="7780020" cy="103165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-2950"/>
                              <a:ext cx="77724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2"/>
                          <wps:cNvSpPr/>
                          <wps:spPr>
                            <a:xfrm>
                              <a:off x="2636520" y="0"/>
                              <a:ext cx="5143500" cy="1028700"/>
                            </a:xfrm>
                            <a:custGeom>
                              <a:avLst/>
                              <a:gdLst>
                                <a:gd name="connsiteX0" fmla="*/ 0 w 4000500"/>
                                <a:gd name="connsiteY0" fmla="*/ 0 h 800100"/>
                                <a:gd name="connsiteX1" fmla="*/ 4000500 w 4000500"/>
                                <a:gd name="connsiteY1" fmla="*/ 0 h 800100"/>
                                <a:gd name="connsiteX2" fmla="*/ 4000500 w 4000500"/>
                                <a:gd name="connsiteY2" fmla="*/ 800100 h 800100"/>
                                <a:gd name="connsiteX3" fmla="*/ 0 w 4000500"/>
                                <a:gd name="connsiteY3" fmla="*/ 800100 h 800100"/>
                                <a:gd name="connsiteX4" fmla="*/ 0 w 4000500"/>
                                <a:gd name="connsiteY4" fmla="*/ 0 h 800100"/>
                                <a:gd name="connsiteX0" fmla="*/ 0 w 4000500"/>
                                <a:gd name="connsiteY0" fmla="*/ 0 h 800100"/>
                                <a:gd name="connsiteX1" fmla="*/ 4000500 w 4000500"/>
                                <a:gd name="connsiteY1" fmla="*/ 0 h 800100"/>
                                <a:gd name="connsiteX2" fmla="*/ 4000500 w 4000500"/>
                                <a:gd name="connsiteY2" fmla="*/ 800100 h 800100"/>
                                <a:gd name="connsiteX3" fmla="*/ 792480 w 4000500"/>
                                <a:gd name="connsiteY3" fmla="*/ 800100 h 800100"/>
                                <a:gd name="connsiteX4" fmla="*/ 0 w 4000500"/>
                                <a:gd name="connsiteY4" fmla="*/ 0 h 800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00500" h="800100">
                                  <a:moveTo>
                                    <a:pt x="0" y="0"/>
                                  </a:moveTo>
                                  <a:lnTo>
                                    <a:pt x="4000500" y="0"/>
                                  </a:lnTo>
                                  <a:lnTo>
                                    <a:pt x="4000500" y="800100"/>
                                  </a:lnTo>
                                  <a:lnTo>
                                    <a:pt x="792480" y="800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101000</wp14:pctWidth>
                </wp14:sizeRelH>
                <wp14:sizeRelV relativeFrom="page">
                  <wp14:pctHeight>101000</wp14:pctHeight>
                </wp14:sizeRelV>
              </wp:anchor>
            </w:drawing>
          </mc:Choice>
          <mc:Fallback>
            <w:pict>
              <v:group w14:anchorId="10EE2CEC" id="Group 3" o:spid="_x0000_s1026" alt="&quot;&quot;" style="position:absolute;margin-left:-1in;margin-top:-4.5pt;width:615.2pt;height:791.3pt;z-index:-251657216;mso-width-percent:1010;mso-height-percent:1010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">
  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  <v:stroke joinstyle="miter"/>
                    <v:shadow on="t" color="black" opacity="26214f" origin=".5" offset="-3pt,0"/>
                    <v:path arrowok="t" o:connecttype="custom" o:connectlocs="0,0;5143500,0;5143500,1028700;1018903,1028700;0,0" o:connectangles="0,0,0,0,0"/>
                  </v:shape>
                </v:group>
  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  <v:stroke joinstyle="miter"/>
                    <v:shadow on="t" color="black" opacity="26214f" origin="-.5" offset="3pt,0"/>
                    <v:path arrowok="t" o:connecttype="custom" o:connectlocs="0,0;5143500,0;5143500,1028700;1018903,1028700;0,0" o:connectangles="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600" w:type="pct"/>
        <w:tblLook w:val="0600" w:firstRow="0" w:lastRow="0" w:firstColumn="0" w:lastColumn="0" w:noHBand="1" w:noVBand="1"/>
      </w:tblPr>
      <w:tblGrid>
        <w:gridCol w:w="3377"/>
        <w:gridCol w:w="7106"/>
      </w:tblGrid>
      <w:tr w:rsidR="002F4CAB" w14:paraId="78BC3DEE" w14:textId="77777777" w:rsidTr="00884E0F">
        <w:trPr>
          <w:trHeight w:val="360"/>
        </w:trPr>
        <w:tc>
          <w:tcPr>
            <w:tcW w:w="3381" w:type="dxa"/>
          </w:tcPr>
          <w:p w14:paraId="6F0B003A" w14:textId="77777777" w:rsidR="002F4CAB" w:rsidRDefault="002F4CAB" w:rsidP="001445A4">
            <w:pPr>
              <w:pStyle w:val="Header"/>
              <w:rPr>
                <w:noProof/>
                <w:color w:val="000000" w:themeColor="text1"/>
                <w:lang w:eastAsia="en-US"/>
              </w:rPr>
            </w:pPr>
          </w:p>
        </w:tc>
        <w:tc>
          <w:tcPr>
            <w:tcW w:w="7107" w:type="dxa"/>
          </w:tcPr>
          <w:p w14:paraId="1414B04D" w14:textId="77777777" w:rsidR="002F4CAB" w:rsidRDefault="002F4CAB" w:rsidP="001445A4">
            <w:pPr>
              <w:pStyle w:val="Header"/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A08D2C" wp14:editId="4554AD85">
                      <wp:extent cx="3846991" cy="417902"/>
                      <wp:effectExtent l="19050" t="19050" r="20320" b="19685"/>
                      <wp:docPr id="18" name="Shape 61" descr="Logo here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991" cy="417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a16="http://schemas.microsoft.com/office/drawing/2014/main" xmlns:adec="http://schemas.microsoft.com/office/drawing/2017/decorative" val="1"/>
                                </a:ext>
                              </a:extLst>
                            </wps:spPr>
                            <wps:txbx>
                              <w:txbxContent>
                                <w:p w14:paraId="68F77CA0" w14:textId="1AEF7234" w:rsidR="002F4CAB" w:rsidRPr="006F6F10" w:rsidRDefault="00A27CF0" w:rsidP="002F4CA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Quotation letter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A08D2C" id="Shape 61" o:spid="_x0000_s1026" alt="Logo here placeholder" style="width:302.9pt;height:3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" fillcolor="black [3213]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8F77CA0" w14:textId="1AEF7234" w:rsidR="002F4CAB" w:rsidRPr="006F6F10" w:rsidRDefault="00A27CF0" w:rsidP="002F4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Quotation letter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8A0C9FF" w14:textId="77777777" w:rsidR="002F4CAB" w:rsidRDefault="002F4CAB" w:rsidP="00D45945">
      <w:pPr>
        <w:pStyle w:val="ContactInfo"/>
      </w:pPr>
    </w:p>
    <w:p w14:paraId="7B722342" w14:textId="305532D9" w:rsidR="00D45945" w:rsidRPr="00A27CF0" w:rsidRDefault="00A27CF0" w:rsidP="00B96B4D">
      <w:pPr>
        <w:pStyle w:val="ContactInfo"/>
        <w:rPr>
          <w:b/>
          <w:bCs/>
          <w:sz w:val="28"/>
          <w:szCs w:val="28"/>
        </w:rPr>
      </w:pPr>
      <w:proofErr w:type="gramStart"/>
      <w:r w:rsidRPr="00A27CF0">
        <w:rPr>
          <w:b/>
          <w:bCs/>
          <w:sz w:val="28"/>
          <w:szCs w:val="28"/>
        </w:rPr>
        <w:t>FROM:-</w:t>
      </w:r>
      <w:proofErr w:type="gramEnd"/>
    </w:p>
    <w:p w14:paraId="4B05DCDC" w14:textId="722A9660" w:rsidR="00A27CF0" w:rsidRPr="00A27CF0" w:rsidRDefault="00A27CF0" w:rsidP="00B96B4D">
      <w:pPr>
        <w:pStyle w:val="ContactInfo"/>
        <w:rPr>
          <w:b/>
          <w:bCs/>
          <w:sz w:val="28"/>
          <w:szCs w:val="28"/>
        </w:rPr>
      </w:pPr>
      <w:proofErr w:type="gramStart"/>
      <w:r w:rsidRPr="00A27CF0">
        <w:rPr>
          <w:b/>
          <w:bCs/>
          <w:sz w:val="28"/>
          <w:szCs w:val="28"/>
        </w:rPr>
        <w:t>MS.HINA</w:t>
      </w:r>
      <w:proofErr w:type="gramEnd"/>
      <w:r w:rsidRPr="00A27CF0">
        <w:rPr>
          <w:b/>
          <w:bCs/>
          <w:sz w:val="28"/>
          <w:szCs w:val="28"/>
        </w:rPr>
        <w:t xml:space="preserve"> CHHATRODIYA</w:t>
      </w:r>
    </w:p>
    <w:p w14:paraId="7E566276" w14:textId="421D0374" w:rsidR="00A27CF0" w:rsidRPr="00A27CF0" w:rsidRDefault="00A27CF0" w:rsidP="00B96B4D">
      <w:pPr>
        <w:pStyle w:val="ContactInfo"/>
        <w:rPr>
          <w:b/>
          <w:bCs/>
          <w:sz w:val="28"/>
          <w:szCs w:val="28"/>
        </w:rPr>
      </w:pPr>
      <w:r w:rsidRPr="00A27CF0">
        <w:rPr>
          <w:b/>
          <w:bCs/>
          <w:sz w:val="28"/>
          <w:szCs w:val="28"/>
        </w:rPr>
        <w:t xml:space="preserve">OM ELECTRONICS </w:t>
      </w:r>
      <w:r w:rsidRPr="00A27CF0">
        <w:rPr>
          <w:b/>
          <w:bCs/>
          <w:sz w:val="28"/>
          <w:szCs w:val="28"/>
        </w:rPr>
        <w:t>FROM</w:t>
      </w:r>
    </w:p>
    <w:p w14:paraId="0941E144" w14:textId="055EDCA9" w:rsidR="003E24DF" w:rsidRPr="00A27CF0" w:rsidRDefault="00A27CF0" w:rsidP="00A27CF0">
      <w:pPr>
        <w:pStyle w:val="ContactInfo"/>
        <w:rPr>
          <w:b/>
          <w:bCs/>
          <w:sz w:val="28"/>
          <w:szCs w:val="28"/>
        </w:rPr>
      </w:pPr>
      <w:r w:rsidRPr="00A27CF0">
        <w:rPr>
          <w:b/>
          <w:bCs/>
          <w:sz w:val="28"/>
          <w:szCs w:val="28"/>
        </w:rPr>
        <w:t>JUNAGADH.</w:t>
      </w:r>
    </w:p>
    <w:p w14:paraId="7EB83E7A" w14:textId="77777777" w:rsidR="00A27CF0" w:rsidRDefault="00A27CF0" w:rsidP="00A27CF0">
      <w:pPr>
        <w:pStyle w:val="ContactInfo"/>
      </w:pPr>
    </w:p>
    <w:p w14:paraId="5F328CB8" w14:textId="01D41D27" w:rsidR="00A27CF0" w:rsidRPr="00A27CF0" w:rsidRDefault="00A27CF0" w:rsidP="00A27CF0">
      <w:pPr>
        <w:pStyle w:val="ContactInfo"/>
        <w:rPr>
          <w:b/>
          <w:bCs/>
          <w:sz w:val="28"/>
          <w:szCs w:val="28"/>
        </w:rPr>
      </w:pPr>
      <w:proofErr w:type="gramStart"/>
      <w:r w:rsidRPr="00A27CF0">
        <w:rPr>
          <w:b/>
          <w:bCs/>
          <w:sz w:val="28"/>
          <w:szCs w:val="28"/>
        </w:rPr>
        <w:t>TO:-</w:t>
      </w:r>
      <w:proofErr w:type="gramEnd"/>
    </w:p>
    <w:p w14:paraId="5F777898" w14:textId="19204612" w:rsidR="00A27CF0" w:rsidRPr="00A27CF0" w:rsidRDefault="00A27CF0" w:rsidP="00A27CF0">
      <w:pPr>
        <w:pStyle w:val="ContactInfo"/>
        <w:rPr>
          <w:b/>
          <w:bCs/>
          <w:sz w:val="28"/>
          <w:szCs w:val="28"/>
        </w:rPr>
      </w:pPr>
      <w:r w:rsidRPr="00A27CF0">
        <w:rPr>
          <w:b/>
          <w:bCs/>
          <w:sz w:val="28"/>
          <w:szCs w:val="28"/>
        </w:rPr>
        <w:t>SWASTIC SOFTWARE SOLUTIONS PVT LTD.</w:t>
      </w:r>
    </w:p>
    <w:p w14:paraId="0094F1B7" w14:textId="2E70C016" w:rsidR="00A27CF0" w:rsidRPr="00A27CF0" w:rsidRDefault="00A27CF0" w:rsidP="00A27CF0">
      <w:pPr>
        <w:pStyle w:val="ContactInfo"/>
        <w:rPr>
          <w:b/>
          <w:bCs/>
          <w:sz w:val="36"/>
          <w:szCs w:val="36"/>
        </w:rPr>
      </w:pPr>
      <w:r w:rsidRPr="00A27CF0">
        <w:rPr>
          <w:b/>
          <w:bCs/>
          <w:sz w:val="28"/>
          <w:szCs w:val="28"/>
        </w:rPr>
        <w:t>AHEMDABAD</w:t>
      </w:r>
    </w:p>
    <w:p w14:paraId="482B57EF" w14:textId="77777777" w:rsidR="00A27CF0" w:rsidRPr="00A27CF0" w:rsidRDefault="00A27CF0" w:rsidP="00A27CF0">
      <w:pPr>
        <w:pStyle w:val="ContactInfo"/>
        <w:rPr>
          <w:sz w:val="36"/>
          <w:szCs w:val="36"/>
        </w:rPr>
      </w:pPr>
    </w:p>
    <w:p w14:paraId="49D35F97" w14:textId="27FE3C3B" w:rsidR="00A27CF0" w:rsidRPr="00B96B4D" w:rsidRDefault="00A27CF0" w:rsidP="00A27CF0">
      <w:pPr>
        <w:pStyle w:val="ContactInfo"/>
      </w:pPr>
      <w:r w:rsidRPr="00A27CF0">
        <w:rPr>
          <w:sz w:val="36"/>
          <w:szCs w:val="36"/>
        </w:rPr>
        <w:t>DEAR SIR</w:t>
      </w:r>
      <w:r>
        <w:t>,</w:t>
      </w:r>
    </w:p>
    <w:p w14:paraId="641D73F3" w14:textId="77777777" w:rsidR="00A27CF0" w:rsidRPr="00A27CF0" w:rsidRDefault="00A27CF0" w:rsidP="00A27CF0">
      <w:pPr>
        <w:rPr>
          <w:sz w:val="28"/>
          <w:szCs w:val="28"/>
        </w:rPr>
      </w:pPr>
      <w:r>
        <w:t xml:space="preserve">I </w:t>
      </w:r>
      <w:proofErr w:type="spellStart"/>
      <w:r w:rsidRPr="00A27CF0">
        <w:rPr>
          <w:sz w:val="28"/>
          <w:szCs w:val="28"/>
        </w:rPr>
        <w:t>hina</w:t>
      </w:r>
      <w:proofErr w:type="spellEnd"/>
      <w:r w:rsidRPr="00A27CF0">
        <w:rPr>
          <w:sz w:val="28"/>
          <w:szCs w:val="28"/>
        </w:rPr>
        <w:t xml:space="preserve"> </w:t>
      </w:r>
      <w:proofErr w:type="spellStart"/>
      <w:r w:rsidRPr="00A27CF0">
        <w:rPr>
          <w:sz w:val="28"/>
          <w:szCs w:val="28"/>
        </w:rPr>
        <w:t>chhatrodiya</w:t>
      </w:r>
      <w:proofErr w:type="spellEnd"/>
      <w:r w:rsidRPr="00A27CF0">
        <w:rPr>
          <w:sz w:val="28"/>
          <w:szCs w:val="28"/>
        </w:rPr>
        <w:t xml:space="preserve"> writing to enquire about the quotation from you. Our company is planning to upgrade its systems. </w:t>
      </w:r>
      <w:proofErr w:type="gramStart"/>
      <w:r w:rsidRPr="00A27CF0">
        <w:rPr>
          <w:sz w:val="28"/>
          <w:szCs w:val="28"/>
        </w:rPr>
        <w:t>So ,kindly</w:t>
      </w:r>
      <w:proofErr w:type="gramEnd"/>
      <w:r w:rsidRPr="00A27CF0">
        <w:rPr>
          <w:sz w:val="28"/>
          <w:szCs w:val="28"/>
        </w:rPr>
        <w:t xml:space="preserve"> send a detailed quotation related to the various packages offered by you. I have attached herewith a list that comprises our requirements.</w:t>
      </w:r>
    </w:p>
    <w:p w14:paraId="66B439F6" w14:textId="77777777" w:rsidR="00A27CF0" w:rsidRPr="00A27CF0" w:rsidRDefault="00A27CF0" w:rsidP="00A27CF0">
      <w:pPr>
        <w:rPr>
          <w:sz w:val="28"/>
          <w:szCs w:val="28"/>
        </w:rPr>
      </w:pPr>
      <w:r w:rsidRPr="00A27CF0">
        <w:rPr>
          <w:sz w:val="28"/>
          <w:szCs w:val="28"/>
        </w:rPr>
        <w:t>As your company is a reputed company.so your packages might be competitively priced. After deciding the price factor, you can send your representative to our company to finalize the deal.</w:t>
      </w:r>
    </w:p>
    <w:p w14:paraId="2D4AD134" w14:textId="09DE21BF" w:rsidR="003E24DF" w:rsidRDefault="00A27CF0" w:rsidP="00A27CF0">
      <w:pPr>
        <w:rPr>
          <w:sz w:val="28"/>
          <w:szCs w:val="28"/>
        </w:rPr>
      </w:pPr>
      <w:r w:rsidRPr="00A27CF0">
        <w:rPr>
          <w:sz w:val="28"/>
          <w:szCs w:val="28"/>
        </w:rPr>
        <w:t xml:space="preserve">We hope to hear from you, the best price soon.     </w:t>
      </w:r>
    </w:p>
    <w:p w14:paraId="760AFB02" w14:textId="77777777" w:rsidR="00A27CF0" w:rsidRPr="00A27CF0" w:rsidRDefault="00A27CF0" w:rsidP="00A27CF0">
      <w:pPr>
        <w:rPr>
          <w:sz w:val="28"/>
          <w:szCs w:val="28"/>
        </w:rPr>
      </w:pPr>
    </w:p>
    <w:p w14:paraId="3BE931AB" w14:textId="14D44828" w:rsidR="003E24DF" w:rsidRPr="00A27CF0" w:rsidRDefault="00A27CF0" w:rsidP="00A27CF0">
      <w:pPr>
        <w:pStyle w:val="Signature"/>
        <w:rPr>
          <w:sz w:val="32"/>
          <w:szCs w:val="32"/>
        </w:rPr>
      </w:pPr>
      <w:r w:rsidRPr="00A27CF0">
        <w:rPr>
          <w:sz w:val="32"/>
          <w:szCs w:val="32"/>
        </w:rPr>
        <w:t>Your sincerely,</w:t>
      </w:r>
    </w:p>
    <w:p w14:paraId="06E6C490" w14:textId="5ECED49F" w:rsidR="00A27CF0" w:rsidRPr="00A27CF0" w:rsidRDefault="00A27CF0" w:rsidP="00A27CF0">
      <w:pPr>
        <w:pStyle w:val="Signature"/>
        <w:rPr>
          <w:sz w:val="32"/>
          <w:szCs w:val="32"/>
        </w:rPr>
      </w:pPr>
      <w:r w:rsidRPr="00A27CF0">
        <w:rPr>
          <w:sz w:val="32"/>
          <w:szCs w:val="32"/>
        </w:rPr>
        <w:t xml:space="preserve">Hina </w:t>
      </w:r>
      <w:proofErr w:type="spellStart"/>
      <w:r w:rsidRPr="00A27CF0">
        <w:rPr>
          <w:sz w:val="32"/>
          <w:szCs w:val="32"/>
        </w:rPr>
        <w:t>chhatrodiya</w:t>
      </w:r>
      <w:proofErr w:type="spellEnd"/>
      <w:r w:rsidRPr="00A27CF0">
        <w:rPr>
          <w:sz w:val="32"/>
          <w:szCs w:val="32"/>
        </w:rPr>
        <w:t>.</w:t>
      </w:r>
    </w:p>
    <w:sectPr w:rsidR="00A27CF0" w:rsidRPr="00A27CF0" w:rsidSect="001B4013">
      <w:pgSz w:w="12240" w:h="15840" w:code="1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B014E" w14:textId="77777777" w:rsidR="0026258C" w:rsidRDefault="0026258C" w:rsidP="00D45945">
      <w:pPr>
        <w:spacing w:before="0" w:after="0" w:line="240" w:lineRule="auto"/>
      </w:pPr>
      <w:r>
        <w:separator/>
      </w:r>
    </w:p>
  </w:endnote>
  <w:endnote w:type="continuationSeparator" w:id="0">
    <w:p w14:paraId="2F820D12" w14:textId="77777777" w:rsidR="0026258C" w:rsidRDefault="0026258C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5EBA3" w14:textId="77777777" w:rsidR="0026258C" w:rsidRDefault="0026258C" w:rsidP="00D45945">
      <w:pPr>
        <w:spacing w:before="0" w:after="0" w:line="240" w:lineRule="auto"/>
      </w:pPr>
      <w:r>
        <w:separator/>
      </w:r>
    </w:p>
  </w:footnote>
  <w:footnote w:type="continuationSeparator" w:id="0">
    <w:p w14:paraId="07063CD8" w14:textId="77777777" w:rsidR="0026258C" w:rsidRDefault="0026258C" w:rsidP="00D4594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F0"/>
    <w:rsid w:val="00083BAA"/>
    <w:rsid w:val="000E56E3"/>
    <w:rsid w:val="0011458D"/>
    <w:rsid w:val="001766D6"/>
    <w:rsid w:val="001B4013"/>
    <w:rsid w:val="00260E53"/>
    <w:rsid w:val="0026258C"/>
    <w:rsid w:val="002F4CAB"/>
    <w:rsid w:val="003444BE"/>
    <w:rsid w:val="003936EF"/>
    <w:rsid w:val="003E24DF"/>
    <w:rsid w:val="004A2B0D"/>
    <w:rsid w:val="00563742"/>
    <w:rsid w:val="00564809"/>
    <w:rsid w:val="00597E25"/>
    <w:rsid w:val="005C2210"/>
    <w:rsid w:val="00610DCC"/>
    <w:rsid w:val="00615018"/>
    <w:rsid w:val="0062123A"/>
    <w:rsid w:val="00646E75"/>
    <w:rsid w:val="00665CE4"/>
    <w:rsid w:val="006F6F10"/>
    <w:rsid w:val="00783E79"/>
    <w:rsid w:val="007B5AE8"/>
    <w:rsid w:val="007F5192"/>
    <w:rsid w:val="00832F9A"/>
    <w:rsid w:val="00843BB0"/>
    <w:rsid w:val="00844320"/>
    <w:rsid w:val="00884E0F"/>
    <w:rsid w:val="00894DAB"/>
    <w:rsid w:val="00A11A20"/>
    <w:rsid w:val="00A27CF0"/>
    <w:rsid w:val="00A96CF8"/>
    <w:rsid w:val="00AB4269"/>
    <w:rsid w:val="00B0579C"/>
    <w:rsid w:val="00B43DB5"/>
    <w:rsid w:val="00B50294"/>
    <w:rsid w:val="00B93AEC"/>
    <w:rsid w:val="00B96B4D"/>
    <w:rsid w:val="00C70786"/>
    <w:rsid w:val="00C8222A"/>
    <w:rsid w:val="00CD5053"/>
    <w:rsid w:val="00D45945"/>
    <w:rsid w:val="00D66593"/>
    <w:rsid w:val="00D965DA"/>
    <w:rsid w:val="00DF2CC8"/>
    <w:rsid w:val="00E27B46"/>
    <w:rsid w:val="00E55D74"/>
    <w:rsid w:val="00E6540C"/>
    <w:rsid w:val="00E81E2A"/>
    <w:rsid w:val="00E834B7"/>
    <w:rsid w:val="00EE0952"/>
    <w:rsid w:val="00F82B18"/>
    <w:rsid w:val="00FB0C99"/>
    <w:rsid w:val="00FE0F43"/>
    <w:rsid w:val="07454DBA"/>
    <w:rsid w:val="2A5A14D1"/>
    <w:rsid w:val="2B47F62D"/>
    <w:rsid w:val="461CAA3B"/>
    <w:rsid w:val="549A6741"/>
    <w:rsid w:val="54C24448"/>
    <w:rsid w:val="61B9C2DD"/>
    <w:rsid w:val="69760C51"/>
    <w:rsid w:val="70C9CE2F"/>
    <w:rsid w:val="7A7FF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84DD"/>
  <w14:defaultImageDpi w14:val="330"/>
  <w15:chartTrackingRefBased/>
  <w15:docId w15:val="{BAEECF97-67E2-462D-A8C8-7C889613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B96B4D"/>
    <w:pPr>
      <w:spacing w:before="0" w:after="360" w:line="240" w:lineRule="auto"/>
      <w:contextualSpacing/>
      <w:outlineLvl w:val="0"/>
    </w:pPr>
    <w:rPr>
      <w:rFonts w:eastAsiaTheme="majorEastAsia" w:cstheme="majorBidi"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4D"/>
    <w:pPr>
      <w:keepNext/>
      <w:keepLines/>
      <w:outlineLvl w:val="1"/>
    </w:pPr>
    <w:rPr>
      <w:rFonts w:eastAsiaTheme="majorEastAsia" w:cstheme="majorBidi"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B96B4D"/>
    <w:rPr>
      <w:rFonts w:eastAsiaTheme="majorEastAsia" w:cstheme="majorBidi"/>
      <w:kern w:val="20"/>
      <w:sz w:val="20"/>
      <w:szCs w:val="20"/>
    </w:rPr>
  </w:style>
  <w:style w:type="paragraph" w:customStyle="1" w:styleId="Recipient">
    <w:name w:val="Recipient"/>
    <w:basedOn w:val="Normal"/>
    <w:next w:val="Normal"/>
    <w:uiPriority w:val="3"/>
    <w:qFormat/>
    <w:rsid w:val="00B96B4D"/>
    <w:pPr>
      <w:spacing w:before="1200"/>
    </w:pPr>
    <w:rPr>
      <w:rFonts w:asciiTheme="majorHAnsi" w:hAnsiTheme="majorHAnsi"/>
      <w:color w:val="auto"/>
      <w:sz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B96B4D"/>
    <w:pPr>
      <w:spacing w:before="720"/>
    </w:pPr>
    <w:rPr>
      <w:color w:val="auto"/>
    </w:rPr>
  </w:style>
  <w:style w:type="character" w:customStyle="1" w:styleId="SalutationChar">
    <w:name w:val="Salutation Char"/>
    <w:basedOn w:val="DefaultParagraphFont"/>
    <w:link w:val="Salutation"/>
    <w:uiPriority w:val="4"/>
    <w:rsid w:val="00B96B4D"/>
    <w:rPr>
      <w:rFonts w:eastAsiaTheme="minorHAnsi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B96B4D"/>
    <w:rPr>
      <w:b/>
      <w:bCs/>
      <w:color w:val="auto"/>
    </w:rPr>
  </w:style>
  <w:style w:type="character" w:customStyle="1" w:styleId="SignatureChar">
    <w:name w:val="Signature Char"/>
    <w:basedOn w:val="DefaultParagraphFont"/>
    <w:link w:val="Signature"/>
    <w:uiPriority w:val="7"/>
    <w:rsid w:val="00B96B4D"/>
    <w:rPr>
      <w:rFonts w:eastAsiaTheme="minorHAnsi"/>
      <w:b/>
      <w:bCs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96B4D"/>
    <w:rPr>
      <w:rFonts w:eastAsiaTheme="majorEastAsia" w:cstheme="majorBidi"/>
      <w:kern w:val="20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E0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5430A-2B60-49FA-9FCC-D7316FB8C6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B27A2AA-C1A1-4C5C-B38F-CA833B3AF4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4432D8-350C-4541-A6E5-C36771412B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1E456-9E27-4FF7-A973-F33E4280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2024-12-03T05:28:00Z</dcterms:created>
  <dcterms:modified xsi:type="dcterms:W3CDTF">2024-12-03T05:42:00Z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