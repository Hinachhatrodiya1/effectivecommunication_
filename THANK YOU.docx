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8067E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2291C7F4" wp14:editId="6AF99E50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030D6F" id="Graphic 17" o:spid="_x0000_s1026" alt="&quot;&quot;" style="position:absolute;margin-left:0;margin-top:-36pt;width:649.45pt;height:238.3pt;z-index:-251657216;mso-position-horizontal:left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C53749" w14:paraId="5600529A" w14:textId="77777777" w:rsidTr="00A6783B">
        <w:trPr>
          <w:trHeight w:val="270"/>
          <w:jc w:val="center"/>
        </w:trPr>
        <w:tc>
          <w:tcPr>
            <w:tcW w:w="10800" w:type="dxa"/>
          </w:tcPr>
          <w:p w14:paraId="141DCAF8" w14:textId="77777777" w:rsidR="00A66B18" w:rsidRPr="00C53749" w:rsidRDefault="00A66B18" w:rsidP="00A66B18">
            <w:pPr>
              <w:pStyle w:val="ContactInfo"/>
              <w:rPr>
                <w:color w:val="000000" w:themeColor="text1"/>
                <w:sz w:val="48"/>
                <w:szCs w:val="48"/>
              </w:rPr>
            </w:pPr>
            <w:r w:rsidRPr="00C53749">
              <w:rPr>
                <w:noProof/>
                <w:color w:val="000000" w:themeColor="text1"/>
                <w:sz w:val="48"/>
                <w:szCs w:val="48"/>
              </w:rPr>
              <mc:AlternateContent>
                <mc:Choice Requires="wps">
                  <w:drawing>
                    <wp:inline distT="0" distB="0" distL="0" distR="0" wp14:anchorId="0DADD2B0" wp14:editId="60786C19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34FD3DC" w14:textId="2F187D75" w:rsidR="00A66B18" w:rsidRPr="00AA089B" w:rsidRDefault="00C53749" w:rsidP="00AA089B">
                                  <w:pPr>
                                    <w:pStyle w:val="Logo"/>
                                  </w:pPr>
                                  <w:r>
                                    <w:t>Thank you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ADD2B0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34FD3DC" w14:textId="2F187D75" w:rsidR="00A66B18" w:rsidRPr="00AA089B" w:rsidRDefault="00C53749" w:rsidP="00AA089B">
                            <w:pPr>
                              <w:pStyle w:val="Logo"/>
                            </w:pPr>
                            <w:r>
                              <w:t>Thank you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C53749" w14:paraId="42F084BC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46F86968" w14:textId="5991B0D1" w:rsidR="003E24DF" w:rsidRPr="00C53749" w:rsidRDefault="003E24DF" w:rsidP="00A66B18">
            <w:pPr>
              <w:pStyle w:val="ContactInfo"/>
              <w:rPr>
                <w:color w:val="000000" w:themeColor="text1"/>
                <w:sz w:val="48"/>
                <w:szCs w:val="48"/>
              </w:rPr>
            </w:pPr>
          </w:p>
        </w:tc>
      </w:tr>
    </w:tbl>
    <w:p w14:paraId="202104DA" w14:textId="77777777" w:rsidR="00A66B18" w:rsidRPr="00C53749" w:rsidRDefault="00A66B18">
      <w:pPr>
        <w:rPr>
          <w:sz w:val="48"/>
          <w:szCs w:val="48"/>
        </w:rPr>
      </w:pPr>
    </w:p>
    <w:p w14:paraId="40DA9305" w14:textId="053B5675" w:rsidR="00C53749" w:rsidRPr="00C53749" w:rsidRDefault="00C53749" w:rsidP="00C53749">
      <w:pPr>
        <w:pStyle w:val="Recipient"/>
        <w:rPr>
          <w:sz w:val="48"/>
          <w:szCs w:val="48"/>
        </w:rPr>
      </w:pPr>
      <w:r w:rsidRPr="00C53749">
        <w:rPr>
          <w:sz w:val="48"/>
          <w:szCs w:val="48"/>
        </w:rPr>
        <w:t>DEAR MISHTII</w:t>
      </w:r>
    </w:p>
    <w:p w14:paraId="708C6186" w14:textId="1C4700E2" w:rsidR="00C53749" w:rsidRPr="00C53749" w:rsidRDefault="00C53749" w:rsidP="00C53749">
      <w:pPr>
        <w:pStyle w:val="Salutation"/>
        <w:ind w:left="0"/>
        <w:rPr>
          <w:sz w:val="52"/>
          <w:szCs w:val="52"/>
        </w:rPr>
      </w:pPr>
      <w:proofErr w:type="gramStart"/>
      <w:r w:rsidRPr="00C53749">
        <w:rPr>
          <w:sz w:val="48"/>
          <w:szCs w:val="48"/>
        </w:rPr>
        <w:t>SUBJECT:-</w:t>
      </w:r>
      <w:proofErr w:type="gramEnd"/>
      <w:r>
        <w:rPr>
          <w:sz w:val="52"/>
          <w:szCs w:val="52"/>
        </w:rPr>
        <w:t xml:space="preserve"> Thank you</w:t>
      </w:r>
    </w:p>
    <w:p w14:paraId="330E3BD4" w14:textId="7DD727B9" w:rsidR="00A66B18" w:rsidRPr="00C53749" w:rsidRDefault="00C53749" w:rsidP="00C53749">
      <w:pPr>
        <w:rPr>
          <w:sz w:val="40"/>
          <w:szCs w:val="40"/>
        </w:rPr>
      </w:pPr>
      <w:r w:rsidRPr="00C53749">
        <w:rPr>
          <w:sz w:val="40"/>
          <w:szCs w:val="40"/>
        </w:rPr>
        <w:t>Thank you giving me this opportunity.</w:t>
      </w:r>
    </w:p>
    <w:p w14:paraId="4127F823" w14:textId="7A7BA741" w:rsidR="00C53749" w:rsidRPr="00C53749" w:rsidRDefault="00C53749" w:rsidP="00C53749">
      <w:pPr>
        <w:rPr>
          <w:sz w:val="40"/>
          <w:szCs w:val="40"/>
        </w:rPr>
      </w:pPr>
      <w:r w:rsidRPr="00C53749">
        <w:rPr>
          <w:sz w:val="40"/>
          <w:szCs w:val="40"/>
        </w:rPr>
        <w:t xml:space="preserve">Der </w:t>
      </w:r>
      <w:proofErr w:type="spellStart"/>
      <w:r w:rsidRPr="00C53749">
        <w:rPr>
          <w:sz w:val="40"/>
          <w:szCs w:val="40"/>
        </w:rPr>
        <w:t>mishtii</w:t>
      </w:r>
      <w:proofErr w:type="spellEnd"/>
      <w:r w:rsidRPr="00C53749">
        <w:rPr>
          <w:sz w:val="40"/>
          <w:szCs w:val="40"/>
        </w:rPr>
        <w:t xml:space="preserve"> thank you for me an opportunity to work at world prime </w:t>
      </w:r>
      <w:proofErr w:type="spellStart"/>
      <w:proofErr w:type="gramStart"/>
      <w:r w:rsidRPr="00C53749">
        <w:rPr>
          <w:sz w:val="40"/>
          <w:szCs w:val="40"/>
        </w:rPr>
        <w:t>technology.i</w:t>
      </w:r>
      <w:proofErr w:type="spellEnd"/>
      <w:proofErr w:type="gramEnd"/>
      <w:r w:rsidRPr="00C53749">
        <w:rPr>
          <w:sz w:val="40"/>
          <w:szCs w:val="40"/>
        </w:rPr>
        <w:t xml:space="preserve"> am both honored and excited to join your team and contribute to the contributed success and growth of the company.</w:t>
      </w:r>
    </w:p>
    <w:p w14:paraId="3E3712D6" w14:textId="04B81CA0" w:rsidR="00C53749" w:rsidRPr="00C53749" w:rsidRDefault="00C53749" w:rsidP="00C53749">
      <w:pPr>
        <w:rPr>
          <w:sz w:val="40"/>
          <w:szCs w:val="40"/>
        </w:rPr>
      </w:pPr>
      <w:proofErr w:type="spellStart"/>
      <w:r w:rsidRPr="00C53749">
        <w:rPr>
          <w:sz w:val="40"/>
          <w:szCs w:val="40"/>
        </w:rPr>
        <w:t>I’am</w:t>
      </w:r>
      <w:proofErr w:type="spellEnd"/>
      <w:r w:rsidRPr="00C53749">
        <w:rPr>
          <w:sz w:val="40"/>
          <w:szCs w:val="40"/>
        </w:rPr>
        <w:t xml:space="preserve"> happy to inform you that I accept the offer and can’t wait to start the journey with the team.</w:t>
      </w:r>
    </w:p>
    <w:p w14:paraId="1061C9DA" w14:textId="77777777" w:rsidR="00C53749" w:rsidRPr="00C53749" w:rsidRDefault="00C53749" w:rsidP="00C53749">
      <w:pPr>
        <w:pStyle w:val="Signature"/>
      </w:pPr>
    </w:p>
    <w:p w14:paraId="332B636B" w14:textId="6F112B9C" w:rsidR="00A66B18" w:rsidRPr="00C53749" w:rsidRDefault="00C53749" w:rsidP="00A6783B">
      <w:pPr>
        <w:pStyle w:val="Signature"/>
        <w:rPr>
          <w:color w:val="000000" w:themeColor="text1"/>
          <w:sz w:val="40"/>
          <w:szCs w:val="40"/>
        </w:rPr>
      </w:pPr>
      <w:r w:rsidRPr="00C53749">
        <w:rPr>
          <w:sz w:val="40"/>
          <w:szCs w:val="40"/>
        </w:rPr>
        <w:t>Your faithfully,</w:t>
      </w:r>
      <w:r w:rsidR="00A6783B" w:rsidRPr="00C53749">
        <w:rPr>
          <w:sz w:val="40"/>
          <w:szCs w:val="40"/>
        </w:rPr>
        <w:br/>
      </w:r>
      <w:r w:rsidRPr="00C53749">
        <w:rPr>
          <w:color w:val="000000" w:themeColor="text1"/>
          <w:sz w:val="40"/>
          <w:szCs w:val="40"/>
        </w:rPr>
        <w:t>HINA CHHATRODIYA</w:t>
      </w:r>
    </w:p>
    <w:sectPr w:rsidR="00A66B18" w:rsidRPr="00C53749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BBC9D" w14:textId="77777777" w:rsidR="00960699" w:rsidRDefault="00960699" w:rsidP="00A66B18">
      <w:pPr>
        <w:spacing w:before="0" w:after="0"/>
      </w:pPr>
      <w:r>
        <w:separator/>
      </w:r>
    </w:p>
  </w:endnote>
  <w:endnote w:type="continuationSeparator" w:id="0">
    <w:p w14:paraId="0FD766FF" w14:textId="77777777" w:rsidR="00960699" w:rsidRDefault="0096069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A9672" w14:textId="77777777" w:rsidR="00960699" w:rsidRDefault="00960699" w:rsidP="00A66B18">
      <w:pPr>
        <w:spacing w:before="0" w:after="0"/>
      </w:pPr>
      <w:r>
        <w:separator/>
      </w:r>
    </w:p>
  </w:footnote>
  <w:footnote w:type="continuationSeparator" w:id="0">
    <w:p w14:paraId="6AA6455D" w14:textId="77777777" w:rsidR="00960699" w:rsidRDefault="00960699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49"/>
    <w:rsid w:val="00083BAA"/>
    <w:rsid w:val="0010680C"/>
    <w:rsid w:val="00152B0B"/>
    <w:rsid w:val="001766D6"/>
    <w:rsid w:val="00192419"/>
    <w:rsid w:val="001C270D"/>
    <w:rsid w:val="001E2320"/>
    <w:rsid w:val="00214E28"/>
    <w:rsid w:val="00352510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5AE8"/>
    <w:rsid w:val="007F5192"/>
    <w:rsid w:val="00831721"/>
    <w:rsid w:val="00862A06"/>
    <w:rsid w:val="00960699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53749"/>
    <w:rsid w:val="00C701F7"/>
    <w:rsid w:val="00C70786"/>
    <w:rsid w:val="00D10958"/>
    <w:rsid w:val="00D34B2B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08AD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ps\AppData\Local\Microsoft\Office\16.0\DTS\en-IN%7b02F90FBA-9B42-4836-9470-9D3C8CCF7031%7d\%7b5CA7C9E7-BE47-49DA-8406-D4B49549B11E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{5CA7C9E7-BE47-49DA-8406-D4B49549B11E}tf56348247_win32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2024-12-03T04:11:00Z</dcterms:created>
  <dcterms:modified xsi:type="dcterms:W3CDTF">2024-12-03T04:23:00Z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